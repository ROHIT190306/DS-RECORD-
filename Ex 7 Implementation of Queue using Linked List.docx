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7CD84" w14:textId="77777777" w:rsidR="007E7913" w:rsidRPr="004E4AB7" w:rsidRDefault="007E7913" w:rsidP="007E7913">
      <w:pPr>
        <w:pStyle w:val="Title"/>
        <w:jc w:val="center"/>
        <w:rPr>
          <w:b/>
          <w:bCs/>
          <w:lang w:val="en-US"/>
        </w:rPr>
      </w:pPr>
      <w:r w:rsidRPr="004E4AB7">
        <w:rPr>
          <w:b/>
          <w:bCs/>
          <w:lang w:val="en-US"/>
        </w:rPr>
        <w:t>Ex 7: Implementation of Queue using Linked List</w:t>
      </w:r>
    </w:p>
    <w:p w14:paraId="6E942820" w14:textId="77777777" w:rsidR="007E7913" w:rsidRPr="004E4AB7" w:rsidRDefault="007E7913" w:rsidP="007E7913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4E4AB7">
        <w:rPr>
          <w:b/>
          <w:bCs/>
          <w:sz w:val="28"/>
          <w:szCs w:val="28"/>
          <w:u w:val="single"/>
          <w:lang w:val="en-US"/>
        </w:rPr>
        <w:t>PROGRAM :</w:t>
      </w:r>
      <w:proofErr w:type="gramEnd"/>
    </w:p>
    <w:p w14:paraId="44D4586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#include&lt;stdio.h &gt;</w:t>
      </w:r>
    </w:p>
    <w:p w14:paraId="215015C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#include&lt;malloc.h &gt;</w:t>
      </w:r>
    </w:p>
    <w:p w14:paraId="18611DA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</w:t>
      </w:r>
    </w:p>
    <w:p w14:paraId="60BB9B1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183A5C4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int data;</w:t>
      </w:r>
    </w:p>
    <w:p w14:paraId="11F3319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*next;</w:t>
      </w:r>
    </w:p>
    <w:p w14:paraId="39C1415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};</w:t>
      </w:r>
    </w:p>
    <w:p w14:paraId="45F5AE1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*front);</w:t>
      </w:r>
    </w:p>
    <w:p w14:paraId="7D251E6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*front);</w:t>
      </w:r>
    </w:p>
    <w:p w14:paraId="140CDC3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void </w:t>
      </w:r>
      <w:proofErr w:type="gramStart"/>
      <w:r w:rsidRPr="00621729">
        <w:rPr>
          <w:lang w:val="en-US"/>
        </w:rPr>
        <w:t>main(</w:t>
      </w:r>
      <w:proofErr w:type="gramEnd"/>
      <w:r w:rsidRPr="00621729">
        <w:rPr>
          <w:lang w:val="en-US"/>
        </w:rPr>
        <w:t>)</w:t>
      </w:r>
    </w:p>
    <w:p w14:paraId="4C681E3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515CED3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*front;</w:t>
      </w:r>
    </w:p>
    <w:p w14:paraId="750535C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spellStart"/>
      <w:proofErr w:type="gramStart"/>
      <w:r w:rsidRPr="00621729">
        <w:rPr>
          <w:lang w:val="en-US"/>
        </w:rPr>
        <w:t>reply,option</w:t>
      </w:r>
      <w:proofErr w:type="gramEnd"/>
      <w:r w:rsidRPr="00621729">
        <w:rPr>
          <w:lang w:val="en-US"/>
        </w:rPr>
        <w:t>,data</w:t>
      </w:r>
      <w:proofErr w:type="spellEnd"/>
      <w:r w:rsidRPr="00621729">
        <w:rPr>
          <w:lang w:val="en-US"/>
        </w:rPr>
        <w:t>;</w:t>
      </w:r>
    </w:p>
    <w:p w14:paraId="63EC716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front=NULL;</w:t>
      </w:r>
    </w:p>
    <w:p w14:paraId="00C8388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do</w:t>
      </w:r>
    </w:p>
    <w:p w14:paraId="1C2DED1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28ED2E80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1.addq</w:t>
      </w:r>
      <w:proofErr w:type="gramEnd"/>
      <w:r w:rsidRPr="00621729">
        <w:rPr>
          <w:lang w:val="en-US"/>
        </w:rPr>
        <w:t>");</w:t>
      </w:r>
    </w:p>
    <w:p w14:paraId="2E1DAABF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2.delq</w:t>
      </w:r>
      <w:proofErr w:type="gramEnd"/>
      <w:r w:rsidRPr="00621729">
        <w:rPr>
          <w:lang w:val="en-US"/>
        </w:rPr>
        <w:t>");</w:t>
      </w:r>
    </w:p>
    <w:p w14:paraId="432C3319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("\n</w:t>
      </w:r>
      <w:proofErr w:type="gramStart"/>
      <w:r w:rsidRPr="00621729">
        <w:rPr>
          <w:lang w:val="en-US"/>
        </w:rPr>
        <w:t>3.exit</w:t>
      </w:r>
      <w:proofErr w:type="gramEnd"/>
      <w:r w:rsidRPr="00621729">
        <w:rPr>
          <w:lang w:val="en-US"/>
        </w:rPr>
        <w:t>");</w:t>
      </w:r>
    </w:p>
    <w:p w14:paraId="11B10FC7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nSelect</w:t>
      </w:r>
      <w:proofErr w:type="spellEnd"/>
      <w:r w:rsidRPr="00621729">
        <w:rPr>
          <w:lang w:val="en-US"/>
        </w:rPr>
        <w:t xml:space="preserve"> the option");</w:t>
      </w:r>
    </w:p>
    <w:p w14:paraId="50B6FE3D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("%</w:t>
      </w:r>
      <w:proofErr w:type="spellStart"/>
      <w:r w:rsidRPr="00621729">
        <w:rPr>
          <w:lang w:val="en-US"/>
        </w:rPr>
        <w:t>d</w:t>
      </w:r>
      <w:proofErr w:type="gramStart"/>
      <w:r w:rsidRPr="00621729">
        <w:rPr>
          <w:lang w:val="en-US"/>
        </w:rPr>
        <w:t>",&amp;</w:t>
      </w:r>
      <w:proofErr w:type="gramEnd"/>
      <w:r w:rsidRPr="00621729">
        <w:rPr>
          <w:lang w:val="en-US"/>
        </w:rPr>
        <w:t>option</w:t>
      </w:r>
      <w:proofErr w:type="spellEnd"/>
      <w:r w:rsidRPr="00621729">
        <w:rPr>
          <w:lang w:val="en-US"/>
        </w:rPr>
        <w:t>);</w:t>
      </w:r>
    </w:p>
    <w:p w14:paraId="174445C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switch(option)</w:t>
      </w:r>
    </w:p>
    <w:p w14:paraId="3136829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133BDE4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lastRenderedPageBreak/>
        <w:t xml:space="preserve">case </w:t>
      </w:r>
      <w:proofErr w:type="gramStart"/>
      <w:r w:rsidRPr="00621729">
        <w:rPr>
          <w:lang w:val="en-US"/>
        </w:rPr>
        <w:t>1 :</w:t>
      </w:r>
      <w:proofErr w:type="gramEnd"/>
      <w:r w:rsidRPr="00621729">
        <w:rPr>
          <w:lang w:val="en-US"/>
        </w:rPr>
        <w:t xml:space="preserve"> //</w:t>
      </w:r>
      <w:proofErr w:type="spellStart"/>
      <w:r w:rsidRPr="00621729">
        <w:rPr>
          <w:lang w:val="en-US"/>
        </w:rPr>
        <w:t>addq</w:t>
      </w:r>
      <w:proofErr w:type="spellEnd"/>
    </w:p>
    <w:p w14:paraId="7ACA147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(front);</w:t>
      </w:r>
    </w:p>
    <w:p w14:paraId="3580038E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 The element is added into the queue");</w:t>
      </w:r>
    </w:p>
    <w:p w14:paraId="0B152ED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break;</w:t>
      </w:r>
    </w:p>
    <w:p w14:paraId="46B28FD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case </w:t>
      </w:r>
      <w:proofErr w:type="gramStart"/>
      <w:r w:rsidRPr="00621729">
        <w:rPr>
          <w:lang w:val="en-US"/>
        </w:rPr>
        <w:t>2 :</w:t>
      </w:r>
      <w:proofErr w:type="gramEnd"/>
      <w:r w:rsidRPr="00621729">
        <w:rPr>
          <w:lang w:val="en-US"/>
        </w:rPr>
        <w:t xml:space="preserve"> //</w:t>
      </w:r>
      <w:proofErr w:type="spellStart"/>
      <w:r w:rsidRPr="00621729">
        <w:rPr>
          <w:lang w:val="en-US"/>
        </w:rPr>
        <w:t>delq</w:t>
      </w:r>
      <w:proofErr w:type="spellEnd"/>
    </w:p>
    <w:p w14:paraId="4B44617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(front);</w:t>
      </w:r>
    </w:p>
    <w:p w14:paraId="195B63C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break;</w:t>
      </w:r>
    </w:p>
    <w:p w14:paraId="620F8B7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 xml:space="preserve">case </w:t>
      </w:r>
      <w:proofErr w:type="gramStart"/>
      <w:r w:rsidRPr="00621729">
        <w:rPr>
          <w:lang w:val="en-US"/>
        </w:rPr>
        <w:t>3 :</w:t>
      </w:r>
      <w:proofErr w:type="gramEnd"/>
      <w:r w:rsidRPr="00621729">
        <w:rPr>
          <w:lang w:val="en-US"/>
        </w:rPr>
        <w:t xml:space="preserve"> exit(0);</w:t>
      </w:r>
    </w:p>
    <w:p w14:paraId="0965C9E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20FF071F" w14:textId="77777777"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}while</w:t>
      </w:r>
      <w:proofErr w:type="gramEnd"/>
      <w:r w:rsidRPr="00621729">
        <w:rPr>
          <w:lang w:val="en-US"/>
        </w:rPr>
        <w:t>(1);</w:t>
      </w:r>
    </w:p>
    <w:p w14:paraId="72C0FB3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707152D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</w:t>
      </w:r>
    </w:p>
    <w:p w14:paraId="46845D1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5EF545B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gramStart"/>
      <w:r w:rsidRPr="00621729">
        <w:rPr>
          <w:lang w:val="en-US"/>
        </w:rPr>
        <w:t>c,*</w:t>
      </w:r>
      <w:proofErr w:type="gramEnd"/>
      <w:r w:rsidRPr="00621729">
        <w:rPr>
          <w:lang w:val="en-US"/>
        </w:rPr>
        <w:t>r;</w:t>
      </w:r>
    </w:p>
    <w:p w14:paraId="027FE34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//create new node</w:t>
      </w:r>
    </w:p>
    <w:p w14:paraId="7F3E1EC8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</w:t>
      </w:r>
      <w:proofErr w:type="gramStart"/>
      <w:r w:rsidRPr="00621729">
        <w:rPr>
          <w:lang w:val="en-US"/>
        </w:rPr>
        <w:t>=(</w:t>
      </w:r>
      <w:proofErr w:type="gramEnd"/>
      <w:r w:rsidRPr="00621729">
        <w:rPr>
          <w:lang w:val="en-US"/>
        </w:rPr>
        <w:t>struct queue*)malloc(</w:t>
      </w:r>
      <w:proofErr w:type="spellStart"/>
      <w:r w:rsidRPr="00621729">
        <w:rPr>
          <w:lang w:val="en-US"/>
        </w:rPr>
        <w:t>sizeof</w:t>
      </w:r>
      <w:proofErr w:type="spellEnd"/>
      <w:r w:rsidRPr="00621729">
        <w:rPr>
          <w:lang w:val="en-US"/>
        </w:rPr>
        <w:t>(struct queue));</w:t>
      </w:r>
    </w:p>
    <w:p w14:paraId="0D2FEDA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if(c==NULL)</w:t>
      </w:r>
    </w:p>
    <w:p w14:paraId="02BBCD3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79BBC83C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"Insufficient memory");</w:t>
      </w:r>
    </w:p>
    <w:p w14:paraId="33FD942B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222A157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385E93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//read an insert value from console</w:t>
      </w:r>
    </w:p>
    <w:p w14:paraId="034FE5C8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nEnter</w:t>
      </w:r>
      <w:proofErr w:type="spellEnd"/>
      <w:r w:rsidRPr="00621729">
        <w:rPr>
          <w:lang w:val="en-US"/>
        </w:rPr>
        <w:t xml:space="preserve"> data");</w:t>
      </w:r>
    </w:p>
    <w:p w14:paraId="2B2EC921" w14:textId="77777777" w:rsidR="007E7913" w:rsidRPr="00621729" w:rsidRDefault="007E7913" w:rsidP="007E7913">
      <w:pPr>
        <w:rPr>
          <w:lang w:val="en-US"/>
        </w:rPr>
      </w:pPr>
      <w:proofErr w:type="spell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("%</w:t>
      </w:r>
      <w:proofErr w:type="spellStart"/>
      <w:r w:rsidRPr="00621729">
        <w:rPr>
          <w:lang w:val="en-US"/>
        </w:rPr>
        <w:t>d</w:t>
      </w:r>
      <w:proofErr w:type="gramStart"/>
      <w:r w:rsidRPr="00621729">
        <w:rPr>
          <w:lang w:val="en-US"/>
        </w:rPr>
        <w:t>",&amp;</w:t>
      </w:r>
      <w:proofErr w:type="gramEnd"/>
      <w:r w:rsidRPr="00621729">
        <w:rPr>
          <w:lang w:val="en-US"/>
        </w:rPr>
        <w:t>c</w:t>
      </w:r>
      <w:proofErr w:type="spellEnd"/>
      <w:r w:rsidRPr="00621729">
        <w:rPr>
          <w:lang w:val="en-US"/>
        </w:rPr>
        <w:t>-&gt;data);</w:t>
      </w:r>
    </w:p>
    <w:p w14:paraId="3CE6B58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c-&gt;next=NULL;</w:t>
      </w:r>
    </w:p>
    <w:p w14:paraId="79CFECC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if(front==NULL)</w:t>
      </w:r>
    </w:p>
    <w:p w14:paraId="38BAEF6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767FE25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lastRenderedPageBreak/>
        <w:t>front=c;</w:t>
      </w:r>
    </w:p>
    <w:p w14:paraId="231C0BB7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05FA1DC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else</w:t>
      </w:r>
    </w:p>
    <w:p w14:paraId="675470B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2D761DF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//insert new node after last node</w:t>
      </w:r>
    </w:p>
    <w:p w14:paraId="27693B25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r=front;</w:t>
      </w:r>
    </w:p>
    <w:p w14:paraId="0B0EB1D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while(r-&gt;</w:t>
      </w:r>
      <w:proofErr w:type="gramStart"/>
      <w:r w:rsidRPr="00621729">
        <w:rPr>
          <w:lang w:val="en-US"/>
        </w:rPr>
        <w:t>next!=</w:t>
      </w:r>
      <w:proofErr w:type="gramEnd"/>
      <w:r w:rsidRPr="00621729">
        <w:rPr>
          <w:lang w:val="en-US"/>
        </w:rPr>
        <w:t>NULL)</w:t>
      </w:r>
    </w:p>
    <w:p w14:paraId="4DC85B5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1A641BB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r=r-&gt;next;</w:t>
      </w:r>
    </w:p>
    <w:p w14:paraId="0D8783B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}}</w:t>
      </w:r>
    </w:p>
    <w:p w14:paraId="22D597BE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772B22B2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4CDEFC3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</w:t>
      </w:r>
      <w:proofErr w:type="spellStart"/>
      <w:proofErr w:type="gram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struct queue *front)</w:t>
      </w:r>
    </w:p>
    <w:p w14:paraId="217F16C3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2398FA94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struct queue *c;</w:t>
      </w:r>
    </w:p>
    <w:p w14:paraId="3ED1BB09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if(front==NULL)</w:t>
      </w:r>
    </w:p>
    <w:p w14:paraId="0F0115C0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14:paraId="37AC132F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"Queue is empty");</w:t>
      </w:r>
    </w:p>
    <w:p w14:paraId="5F68C0E6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</w:p>
    <w:p w14:paraId="50BD14B1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14:paraId="00CF9BA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//print the content of first node</w:t>
      </w:r>
    </w:p>
    <w:p w14:paraId="3793F95D" w14:textId="77777777"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"Deleted data:%</w:t>
      </w:r>
      <w:proofErr w:type="spellStart"/>
      <w:r w:rsidRPr="00621729">
        <w:rPr>
          <w:lang w:val="en-US"/>
        </w:rPr>
        <w:t>d",front</w:t>
      </w:r>
      <w:proofErr w:type="spellEnd"/>
      <w:r w:rsidRPr="00621729">
        <w:rPr>
          <w:lang w:val="en-US"/>
        </w:rPr>
        <w:t>-&gt;data);</w:t>
      </w:r>
    </w:p>
    <w:p w14:paraId="42D2437F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//delete first node</w:t>
      </w:r>
    </w:p>
    <w:p w14:paraId="177434DC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c=front;</w:t>
      </w:r>
    </w:p>
    <w:p w14:paraId="601C879A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front=front-&gt;next;</w:t>
      </w:r>
    </w:p>
    <w:p w14:paraId="418B1B2D" w14:textId="77777777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free(c);</w:t>
      </w:r>
    </w:p>
    <w:p w14:paraId="109E6D56" w14:textId="6444B4C0"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return(front);</w:t>
      </w:r>
      <w:r w:rsidR="004E4AB7">
        <w:rPr>
          <w:lang w:val="en-US"/>
        </w:rPr>
        <w:t>}</w:t>
      </w:r>
    </w:p>
    <w:p w14:paraId="28D52382" w14:textId="580F7692" w:rsidR="007E7913" w:rsidRDefault="007E7913" w:rsidP="007E7913">
      <w:pPr>
        <w:rPr>
          <w:lang w:val="en-US"/>
        </w:rPr>
      </w:pPr>
    </w:p>
    <w:p w14:paraId="13DA25ED" w14:textId="77777777" w:rsidR="004E4AB7" w:rsidRDefault="004E4AB7" w:rsidP="007E7913">
      <w:pPr>
        <w:rPr>
          <w:lang w:val="en-US"/>
        </w:rPr>
      </w:pPr>
    </w:p>
    <w:p w14:paraId="6199EA62" w14:textId="77777777" w:rsidR="004E4AB7" w:rsidRDefault="004E4AB7" w:rsidP="007E7913">
      <w:pPr>
        <w:rPr>
          <w:lang w:val="en-US"/>
        </w:rPr>
      </w:pPr>
    </w:p>
    <w:p w14:paraId="6836CFDF" w14:textId="77777777" w:rsidR="004E4AB7" w:rsidRDefault="004E4AB7" w:rsidP="007E7913">
      <w:pPr>
        <w:rPr>
          <w:lang w:val="en-US"/>
        </w:rPr>
      </w:pPr>
    </w:p>
    <w:p w14:paraId="13BFEC99" w14:textId="77777777" w:rsidR="007E7913" w:rsidRPr="004E4AB7" w:rsidRDefault="007E7913" w:rsidP="007E7913">
      <w:pPr>
        <w:rPr>
          <w:b/>
          <w:bCs/>
          <w:sz w:val="36"/>
          <w:szCs w:val="36"/>
          <w:u w:val="single"/>
          <w:lang w:val="en-US"/>
        </w:rPr>
      </w:pPr>
      <w:r w:rsidRPr="004E4AB7">
        <w:rPr>
          <w:b/>
          <w:bCs/>
          <w:sz w:val="36"/>
          <w:szCs w:val="36"/>
          <w:u w:val="single"/>
          <w:lang w:val="en-US"/>
        </w:rPr>
        <w:t>OUTPUT:</w:t>
      </w:r>
    </w:p>
    <w:p w14:paraId="44E4702A" w14:textId="77777777" w:rsidR="007E7913" w:rsidRDefault="007E7913" w:rsidP="007E7913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172A2AC6" wp14:editId="47B7A899">
            <wp:extent cx="3000794" cy="473458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D926" w14:textId="77777777" w:rsidR="00A12088" w:rsidRDefault="00A12088"/>
    <w:sectPr w:rsidR="00A12088" w:rsidSect="004E4AB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297DE" w14:textId="77777777" w:rsidR="004E4AB7" w:rsidRDefault="004E4AB7" w:rsidP="004E4AB7">
      <w:pPr>
        <w:spacing w:after="0" w:line="240" w:lineRule="auto"/>
      </w:pPr>
      <w:r>
        <w:separator/>
      </w:r>
    </w:p>
  </w:endnote>
  <w:endnote w:type="continuationSeparator" w:id="0">
    <w:p w14:paraId="2410321B" w14:textId="77777777" w:rsidR="004E4AB7" w:rsidRDefault="004E4AB7" w:rsidP="004E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3DD7" w14:textId="77777777" w:rsidR="004E4AB7" w:rsidRDefault="004E4AB7" w:rsidP="004E4AB7">
    <w:pPr>
      <w:pStyle w:val="Footer"/>
    </w:pPr>
    <w:r>
      <w:t>REG NO:2116231801139                                                                                                     CS23231</w:t>
    </w:r>
  </w:p>
  <w:p w14:paraId="6BF7C544" w14:textId="77777777" w:rsidR="004E4AB7" w:rsidRDefault="004E4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3381B" w14:textId="77777777" w:rsidR="004E4AB7" w:rsidRDefault="004E4AB7" w:rsidP="004E4AB7">
      <w:pPr>
        <w:spacing w:after="0" w:line="240" w:lineRule="auto"/>
      </w:pPr>
      <w:r>
        <w:separator/>
      </w:r>
    </w:p>
  </w:footnote>
  <w:footnote w:type="continuationSeparator" w:id="0">
    <w:p w14:paraId="2D8ED2E3" w14:textId="77777777" w:rsidR="004E4AB7" w:rsidRDefault="004E4AB7" w:rsidP="004E4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13"/>
    <w:rsid w:val="004E4AB7"/>
    <w:rsid w:val="007E7913"/>
    <w:rsid w:val="009C5B7F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B62C"/>
  <w15:docId w15:val="{1CF3C6E7-4731-4E14-AEE6-D6B8FCB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B7"/>
  </w:style>
  <w:style w:type="paragraph" w:styleId="Footer">
    <w:name w:val="footer"/>
    <w:basedOn w:val="Normal"/>
    <w:link w:val="FooterChar"/>
    <w:uiPriority w:val="99"/>
    <w:unhideWhenUsed/>
    <w:rsid w:val="004E4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1104</Characters>
  <Application>Microsoft Office Word</Application>
  <DocSecurity>4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2024-06-15T16:09:00Z</dcterms:created>
  <dcterms:modified xsi:type="dcterms:W3CDTF">2024-06-15T16:09:00Z</dcterms:modified>
</cp:coreProperties>
</file>